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468EA771" w14:textId="7DB835BE" w:rsidR="00DA7BE0" w:rsidRPr="00DA7BE0" w:rsidRDefault="00DC28F2" w:rsidP="00DA7BE0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DC28F2">
              <w:rPr>
                <w:b/>
                <w:i/>
                <w:noProof/>
                <w:snapToGrid w:val="0"/>
                <w:sz w:val="32"/>
              </w:rPr>
              <w:t>Podstawy programowania w języku Python - Szkolenie dla programistów</w:t>
            </w:r>
          </w:p>
          <w:p w14:paraId="69BA820D" w14:textId="5BA7290C" w:rsidR="00DA7BE0" w:rsidRPr="00DA7BE0" w:rsidRDefault="00DC28F2" w:rsidP="00DA7BE0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>S</w:t>
            </w:r>
            <w:r w:rsidRPr="00DC28F2">
              <w:rPr>
                <w:b/>
                <w:i/>
                <w:snapToGrid w:val="0"/>
              </w:rPr>
              <w:t>K-PYTHON-PROG</w:t>
            </w:r>
          </w:p>
          <w:p w14:paraId="331C0B0F" w14:textId="2581831B" w:rsidR="00DA7BE0" w:rsidRPr="00DA7BE0" w:rsidRDefault="00DA7BE0" w:rsidP="00DA7BE0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A7BE0">
              <w:rPr>
                <w:b/>
                <w:i/>
                <w:snapToGrid w:val="0"/>
              </w:rPr>
              <w:t xml:space="preserve">Data: </w:t>
            </w:r>
            <w:r w:rsidR="000542DA">
              <w:rPr>
                <w:b/>
                <w:i/>
                <w:snapToGrid w:val="0"/>
              </w:rPr>
              <w:t>12.12.2023</w:t>
            </w:r>
            <w:r w:rsidRPr="00DA7BE0">
              <w:rPr>
                <w:b/>
                <w:i/>
                <w:snapToGrid w:val="0"/>
              </w:rPr>
              <w:t xml:space="preserve"> </w:t>
            </w:r>
            <w:r w:rsidR="000542DA">
              <w:rPr>
                <w:b/>
                <w:i/>
                <w:snapToGrid w:val="0"/>
              </w:rPr>
              <w:t>–</w:t>
            </w:r>
            <w:r w:rsidRPr="00DA7BE0">
              <w:rPr>
                <w:b/>
                <w:i/>
                <w:snapToGrid w:val="0"/>
              </w:rPr>
              <w:t xml:space="preserve"> </w:t>
            </w:r>
            <w:r w:rsidR="000542DA">
              <w:rPr>
                <w:b/>
                <w:i/>
                <w:snapToGrid w:val="0"/>
              </w:rPr>
              <w:t>15.12</w:t>
            </w:r>
            <w:r w:rsidR="00DC28F2">
              <w:rPr>
                <w:b/>
                <w:i/>
                <w:snapToGrid w:val="0"/>
              </w:rPr>
              <w:t>.2023</w:t>
            </w:r>
          </w:p>
          <w:p w14:paraId="55E10C39" w14:textId="77777777" w:rsidR="00DA7BE0" w:rsidRPr="00DA7BE0" w:rsidRDefault="00DA7BE0" w:rsidP="00DA7BE0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DA7BE0">
              <w:rPr>
                <w:b/>
                <w:i/>
                <w:snapToGrid w:val="0"/>
              </w:rPr>
              <w:t>Wykładowca: Mariusz Gola</w:t>
            </w:r>
          </w:p>
          <w:p w14:paraId="02D4FCBD" w14:textId="318DC4BE" w:rsidR="00174471" w:rsidRPr="00731BF3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DC28F2">
              <w:rPr>
                <w:b/>
                <w:i/>
                <w:snapToGrid w:val="0"/>
              </w:rPr>
              <w:t>3</w:t>
            </w:r>
            <w:r w:rsidR="000542DA">
              <w:rPr>
                <w:b/>
                <w:i/>
                <w:snapToGrid w:val="0"/>
              </w:rPr>
              <w:t>1212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0542DA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CD74D8">
              <w:rPr>
                <w:b/>
                <w:i/>
                <w:snapToGrid w:val="0"/>
              </w:rPr>
              <w:t>_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3F3729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0B0F55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10</w:t>
                </w:r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DE071E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 w:fullDate="2023-12-1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0B0F55">
                  <w:rPr>
                    <w:b/>
                    <w:i/>
                    <w:color w:val="A6A6A6"/>
                  </w:rPr>
                  <w:t>2023-12-15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BCC2BA7" w14:textId="0D662879" w:rsidR="00BA61F9" w:rsidRDefault="00BA61F9" w:rsidP="00174471">
      <w:pPr>
        <w:rPr>
          <w:sz w:val="12"/>
          <w:szCs w:val="12"/>
        </w:rPr>
      </w:pPr>
    </w:p>
    <w:p w14:paraId="232B6993" w14:textId="77777777" w:rsidR="00DA7BE0" w:rsidRDefault="00DA7BE0" w:rsidP="00174471">
      <w:pPr>
        <w:rPr>
          <w:sz w:val="12"/>
          <w:szCs w:val="12"/>
        </w:rPr>
      </w:pPr>
    </w:p>
    <w:p w14:paraId="5C9238FD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60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>Jaki wynik zostanie zwrócony przez poniższy kod jeżeli użytkownik wprowadzi kolejno 2 i 16</w:t>
      </w:r>
    </w:p>
    <w:p w14:paraId="70A13599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x=float(input())</w:t>
      </w:r>
    </w:p>
    <w:p w14:paraId="739219CD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y=float(input())</w:t>
      </w:r>
    </w:p>
    <w:p w14:paraId="46F4CAFA" w14:textId="77777777" w:rsidR="00BA61F9" w:rsidRPr="000B0F55" w:rsidRDefault="00BA61F9" w:rsidP="00BA61F9">
      <w:pPr>
        <w:ind w:left="348"/>
        <w:rPr>
          <w:rStyle w:val="Pogrubienie"/>
          <w:b w:val="0"/>
          <w:bCs w:val="0"/>
        </w:rPr>
      </w:pPr>
      <w:proofErr w:type="spellStart"/>
      <w:r w:rsidRPr="000B0F55">
        <w:rPr>
          <w:rStyle w:val="Pogrubienie"/>
          <w:b w:val="0"/>
          <w:bCs w:val="0"/>
        </w:rPr>
        <w:t>print</w:t>
      </w:r>
      <w:proofErr w:type="spellEnd"/>
      <w:r w:rsidRPr="000B0F55">
        <w:rPr>
          <w:rStyle w:val="Pogrubienie"/>
          <w:b w:val="0"/>
          <w:bCs w:val="0"/>
        </w:rPr>
        <w:t>(y ** (1/x))</w:t>
      </w:r>
    </w:p>
    <w:p w14:paraId="381BBC40" w14:textId="77777777" w:rsidR="00BA61F9" w:rsidRPr="000B0F55" w:rsidRDefault="00BA61F9" w:rsidP="00BA61F9">
      <w:pPr>
        <w:rPr>
          <w:rStyle w:val="Pogrubienie"/>
          <w:b w:val="0"/>
          <w:bCs w:val="0"/>
          <w:sz w:val="10"/>
          <w:szCs w:val="10"/>
        </w:rPr>
      </w:pPr>
    </w:p>
    <w:p w14:paraId="1C7069D1" w14:textId="5726B353" w:rsidR="00BA61F9" w:rsidRPr="000B0F55" w:rsidRDefault="00000000" w:rsidP="00CD74D8">
      <w:pPr>
        <w:pStyle w:val="Akapitzlist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7896302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 xml:space="preserve"> 8.0  </w:t>
      </w:r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ab/>
      </w:r>
    </w:p>
    <w:p w14:paraId="2B044A13" w14:textId="32C0DA66" w:rsidR="00BA61F9" w:rsidRPr="000B0F55" w:rsidRDefault="00000000" w:rsidP="00CD74D8">
      <w:pPr>
        <w:pStyle w:val="Akapitzlist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1518820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 xml:space="preserve"> 2.0</w:t>
      </w:r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ab/>
      </w:r>
    </w:p>
    <w:p w14:paraId="6A129CA9" w14:textId="2786188F" w:rsidR="00BA61F9" w:rsidRPr="000B0F55" w:rsidRDefault="00000000" w:rsidP="00CD74D8">
      <w:pPr>
        <w:pStyle w:val="Akapitzlist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906270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> 4.0</w:t>
      </w:r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ab/>
      </w:r>
    </w:p>
    <w:p w14:paraId="1B11BE84" w14:textId="5E68E9FC" w:rsidR="00BA61F9" w:rsidRPr="000B0F55" w:rsidRDefault="00000000" w:rsidP="00CD74D8">
      <w:pPr>
        <w:pStyle w:val="Akapitzlist"/>
        <w:spacing w:after="0" w:line="240" w:lineRule="auto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11519532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</w:rPr>
        <w:t> 1.0</w:t>
      </w:r>
    </w:p>
    <w:p w14:paraId="21126C3E" w14:textId="467ED574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21800138"/>
          <w:placeholder>
            <w:docPart w:val="AB068D7DA380470E9E074A5818BF62BA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</w:sdtContent>
      </w:sdt>
    </w:p>
    <w:p w14:paraId="65BEDADA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60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 xml:space="preserve">Jaki wynik zostanie zwrócony przez poniższy kod ? </w:t>
      </w:r>
    </w:p>
    <w:p w14:paraId="65DED8E6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proofErr w:type="spellStart"/>
      <w:r w:rsidRPr="00BA61F9">
        <w:rPr>
          <w:rStyle w:val="Pogrubienie"/>
          <w:b w:val="0"/>
          <w:bCs w:val="0"/>
          <w:lang w:val="en-US"/>
        </w:rPr>
        <w:t>dct</w:t>
      </w:r>
      <w:proofErr w:type="spellEnd"/>
      <w:r w:rsidRPr="00BA61F9">
        <w:rPr>
          <w:rStyle w:val="Pogrubienie"/>
          <w:b w:val="0"/>
          <w:bCs w:val="0"/>
          <w:lang w:val="en-US"/>
        </w:rPr>
        <w:t>={}</w:t>
      </w:r>
    </w:p>
    <w:p w14:paraId="3133EB7D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proofErr w:type="spellStart"/>
      <w:r w:rsidRPr="00BA61F9">
        <w:rPr>
          <w:rStyle w:val="Pogrubienie"/>
          <w:b w:val="0"/>
          <w:bCs w:val="0"/>
          <w:lang w:val="en-US"/>
        </w:rPr>
        <w:t>dct</w:t>
      </w:r>
      <w:proofErr w:type="spellEnd"/>
      <w:r w:rsidRPr="00BA61F9">
        <w:rPr>
          <w:rStyle w:val="Pogrubienie"/>
          <w:b w:val="0"/>
          <w:bCs w:val="0"/>
          <w:lang w:val="en-US"/>
        </w:rPr>
        <w:t>["1"]=(3,4)</w:t>
      </w:r>
    </w:p>
    <w:p w14:paraId="2FDDDE85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proofErr w:type="spellStart"/>
      <w:r w:rsidRPr="00BA61F9">
        <w:rPr>
          <w:rStyle w:val="Pogrubienie"/>
          <w:b w:val="0"/>
          <w:bCs w:val="0"/>
          <w:lang w:val="en-US"/>
        </w:rPr>
        <w:t>dct</w:t>
      </w:r>
      <w:proofErr w:type="spellEnd"/>
      <w:r w:rsidRPr="00BA61F9">
        <w:rPr>
          <w:rStyle w:val="Pogrubienie"/>
          <w:b w:val="0"/>
          <w:bCs w:val="0"/>
          <w:lang w:val="en-US"/>
        </w:rPr>
        <w:t>["2"]=(4,2)</w:t>
      </w:r>
    </w:p>
    <w:p w14:paraId="6DAE726D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for x in </w:t>
      </w:r>
      <w:proofErr w:type="spellStart"/>
      <w:r w:rsidRPr="00BA61F9">
        <w:rPr>
          <w:rStyle w:val="Pogrubienie"/>
          <w:b w:val="0"/>
          <w:bCs w:val="0"/>
          <w:lang w:val="en-US"/>
        </w:rPr>
        <w:t>dct.keys</w:t>
      </w:r>
      <w:proofErr w:type="spellEnd"/>
      <w:r w:rsidRPr="00BA61F9">
        <w:rPr>
          <w:rStyle w:val="Pogrubienie"/>
          <w:b w:val="0"/>
          <w:bCs w:val="0"/>
          <w:lang w:val="en-US"/>
        </w:rPr>
        <w:t>():</w:t>
      </w:r>
    </w:p>
    <w:p w14:paraId="58689ED5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    print(</w:t>
      </w:r>
      <w:proofErr w:type="spellStart"/>
      <w:r w:rsidRPr="00BA61F9">
        <w:rPr>
          <w:rStyle w:val="Pogrubienie"/>
          <w:b w:val="0"/>
          <w:bCs w:val="0"/>
          <w:lang w:val="en-US"/>
        </w:rPr>
        <w:t>dct</w:t>
      </w:r>
      <w:proofErr w:type="spellEnd"/>
      <w:r w:rsidRPr="00BA61F9">
        <w:rPr>
          <w:rStyle w:val="Pogrubienie"/>
          <w:b w:val="0"/>
          <w:bCs w:val="0"/>
          <w:lang w:val="en-US"/>
        </w:rPr>
        <w:t>[x][1], end="")</w:t>
      </w:r>
    </w:p>
    <w:p w14:paraId="40A22620" w14:textId="77777777" w:rsidR="00BA61F9" w:rsidRPr="00CD74D8" w:rsidRDefault="00BA61F9" w:rsidP="00BA61F9">
      <w:pPr>
        <w:ind w:left="348"/>
        <w:rPr>
          <w:rStyle w:val="Pogrubienie"/>
          <w:b w:val="0"/>
          <w:bCs w:val="0"/>
          <w:sz w:val="12"/>
          <w:szCs w:val="12"/>
          <w:lang w:val="en-US"/>
        </w:rPr>
      </w:pPr>
    </w:p>
    <w:p w14:paraId="1B3B1CF0" w14:textId="77777777" w:rsidR="00BA61F9" w:rsidRPr="000B0F55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1021591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(3,4) </w:t>
      </w:r>
    </w:p>
    <w:p w14:paraId="28A6ED2D" w14:textId="77777777" w:rsidR="00BA61F9" w:rsidRPr="000B0F55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195223428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42</w:t>
      </w:r>
    </w:p>
    <w:p w14:paraId="5A08B7A7" w14:textId="77777777" w:rsidR="00BA61F9" w:rsidRPr="000B0F55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13051247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34</w:t>
      </w:r>
    </w:p>
    <w:p w14:paraId="279D5DD0" w14:textId="46E49124" w:rsidR="00BA61F9" w:rsidRP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9219945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0B0F55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[4,2]</w:t>
      </w:r>
      <w:r w:rsidR="00BA61F9" w:rsidRPr="000B0F55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  <w:r w:rsidR="00BA61F9" w:rsidRPr="000B0F55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1A2D6D76" w14:textId="0ACFACDE" w:rsidR="00BA61F9" w:rsidRPr="000B0F55" w:rsidRDefault="00BA61F9" w:rsidP="00BA61F9">
      <w:pPr>
        <w:pStyle w:val="EgzaminPunktacja"/>
        <w:spacing w:after="0" w:line="240" w:lineRule="auto"/>
        <w:ind w:left="1068"/>
        <w:rPr>
          <w:lang w:val="en-US"/>
        </w:rPr>
      </w:pPr>
      <w:proofErr w:type="spellStart"/>
      <w:r w:rsidRPr="000B0F55">
        <w:rPr>
          <w:lang w:val="en-US"/>
        </w:rPr>
        <w:t>Liczba</w:t>
      </w:r>
      <w:proofErr w:type="spellEnd"/>
      <w:r w:rsidRPr="000B0F55">
        <w:rPr>
          <w:lang w:val="en-US"/>
        </w:rPr>
        <w:t xml:space="preserve">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-171186219"/>
          <w:placeholder>
            <w:docPart w:val="0DD7C94D425D4C13A67748F9A58B721E"/>
          </w:placeholder>
          <w:text/>
        </w:sdtPr>
        <w:sdtContent>
          <w:r w:rsidRPr="000B0F55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1</w:t>
          </w:r>
          <w:r w:rsidRPr="000B0F55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</w:t>
          </w:r>
        </w:sdtContent>
      </w:sdt>
    </w:p>
    <w:p w14:paraId="29FE85E8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>Jaki wynik zostanie zwrócony przez poniższy kod ?</w:t>
      </w:r>
    </w:p>
    <w:p w14:paraId="2463EA54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a=2</w:t>
      </w:r>
    </w:p>
    <w:p w14:paraId="28215236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b=7</w:t>
      </w:r>
    </w:p>
    <w:p w14:paraId="215BB637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a=</w:t>
      </w:r>
      <w:proofErr w:type="spellStart"/>
      <w:r w:rsidRPr="00BA61F9">
        <w:rPr>
          <w:rStyle w:val="Pogrubienie"/>
          <w:b w:val="0"/>
          <w:bCs w:val="0"/>
          <w:lang w:val="en-US"/>
        </w:rPr>
        <w:t>a^b</w:t>
      </w:r>
      <w:proofErr w:type="spellEnd"/>
    </w:p>
    <w:p w14:paraId="566A123A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b=</w:t>
      </w:r>
      <w:proofErr w:type="spellStart"/>
      <w:r w:rsidRPr="00BA61F9">
        <w:rPr>
          <w:rStyle w:val="Pogrubienie"/>
          <w:b w:val="0"/>
          <w:bCs w:val="0"/>
          <w:lang w:val="en-US"/>
        </w:rPr>
        <w:t>a^b</w:t>
      </w:r>
      <w:proofErr w:type="spellEnd"/>
    </w:p>
    <w:p w14:paraId="3E4A2864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a=</w:t>
      </w:r>
      <w:proofErr w:type="spellStart"/>
      <w:r w:rsidRPr="00BA61F9">
        <w:rPr>
          <w:rStyle w:val="Pogrubienie"/>
          <w:b w:val="0"/>
          <w:bCs w:val="0"/>
          <w:lang w:val="en-US"/>
        </w:rPr>
        <w:t>a^b</w:t>
      </w:r>
      <w:proofErr w:type="spellEnd"/>
    </w:p>
    <w:p w14:paraId="3DFC5EB1" w14:textId="77777777" w:rsidR="00BA61F9" w:rsidRPr="000B0F55" w:rsidRDefault="00BA61F9" w:rsidP="00BA61F9">
      <w:pPr>
        <w:ind w:left="348"/>
        <w:rPr>
          <w:rStyle w:val="Pogrubienie"/>
          <w:b w:val="0"/>
          <w:bCs w:val="0"/>
        </w:rPr>
      </w:pPr>
      <w:proofErr w:type="spellStart"/>
      <w:r w:rsidRPr="000B0F55">
        <w:rPr>
          <w:rStyle w:val="Pogrubienie"/>
          <w:b w:val="0"/>
          <w:bCs w:val="0"/>
        </w:rPr>
        <w:t>print</w:t>
      </w:r>
      <w:proofErr w:type="spellEnd"/>
      <w:r w:rsidRPr="000B0F55">
        <w:rPr>
          <w:rStyle w:val="Pogrubienie"/>
          <w:b w:val="0"/>
          <w:bCs w:val="0"/>
        </w:rPr>
        <w:t>(</w:t>
      </w:r>
      <w:proofErr w:type="spellStart"/>
      <w:r w:rsidRPr="000B0F55">
        <w:rPr>
          <w:rStyle w:val="Pogrubienie"/>
          <w:b w:val="0"/>
          <w:bCs w:val="0"/>
        </w:rPr>
        <w:t>a,b</w:t>
      </w:r>
      <w:proofErr w:type="spellEnd"/>
      <w:r w:rsidRPr="000B0F55">
        <w:rPr>
          <w:rStyle w:val="Pogrubienie"/>
          <w:b w:val="0"/>
          <w:bCs w:val="0"/>
        </w:rPr>
        <w:t>)</w:t>
      </w:r>
    </w:p>
    <w:p w14:paraId="15C98864" w14:textId="77777777" w:rsidR="00BA61F9" w:rsidRPr="000B0F55" w:rsidRDefault="00BA61F9" w:rsidP="00BA61F9">
      <w:pPr>
        <w:ind w:left="348"/>
        <w:rPr>
          <w:rStyle w:val="Pogrubienie"/>
          <w:b w:val="0"/>
          <w:bCs w:val="0"/>
          <w:sz w:val="12"/>
          <w:szCs w:val="12"/>
        </w:rPr>
      </w:pPr>
    </w:p>
    <w:p w14:paraId="4C89BBC4" w14:textId="77777777" w:rsid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2473887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1 2</w:t>
      </w:r>
    </w:p>
    <w:p w14:paraId="4F00F71F" w14:textId="77777777" w:rsid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1243015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7 2 </w:t>
      </w:r>
    </w:p>
    <w:p w14:paraId="288A5954" w14:textId="77777777" w:rsid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21295410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0 0 </w:t>
      </w:r>
    </w:p>
    <w:p w14:paraId="6F8220DE" w14:textId="5D9AD471" w:rsidR="00BA61F9" w:rsidRP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1121832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2 7</w:t>
      </w:r>
    </w:p>
    <w:p w14:paraId="774F5823" w14:textId="5C277F70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00250559"/>
          <w:placeholder>
            <w:docPart w:val="49B9B53816914A9AB25FE17C0413733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DB28679" w14:textId="77777777" w:rsidR="00CD74D8" w:rsidRDefault="00CD74D8" w:rsidP="00CD74D8">
      <w:pPr>
        <w:pStyle w:val="Akapitzlist"/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</w:p>
    <w:p w14:paraId="56866076" w14:textId="39174B5A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lastRenderedPageBreak/>
        <w:t>Jaki wynik zostanie zwrócony przez poniższy kod ?</w:t>
      </w:r>
    </w:p>
    <w:p w14:paraId="7C2F6B1A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def fun (</w:t>
      </w:r>
      <w:proofErr w:type="spellStart"/>
      <w:r w:rsidRPr="00BA61F9">
        <w:rPr>
          <w:rStyle w:val="Pogrubienie"/>
          <w:b w:val="0"/>
          <w:bCs w:val="0"/>
          <w:lang w:val="en-US"/>
        </w:rPr>
        <w:t>x,y</w:t>
      </w:r>
      <w:proofErr w:type="spellEnd"/>
      <w:r w:rsidRPr="00BA61F9">
        <w:rPr>
          <w:rStyle w:val="Pogrubienie"/>
          <w:b w:val="0"/>
          <w:bCs w:val="0"/>
          <w:lang w:val="en-US"/>
        </w:rPr>
        <w:t>):</w:t>
      </w:r>
    </w:p>
    <w:p w14:paraId="422CB54A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    if x==y:</w:t>
      </w:r>
    </w:p>
    <w:p w14:paraId="4833A0A3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        return x</w:t>
      </w:r>
    </w:p>
    <w:p w14:paraId="7FA6755D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    else:</w:t>
      </w:r>
    </w:p>
    <w:p w14:paraId="2FF15D0F" w14:textId="77777777" w:rsidR="00BA61F9" w:rsidRPr="00BA61F9" w:rsidRDefault="00BA61F9" w:rsidP="00BA61F9">
      <w:pPr>
        <w:ind w:left="34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        return fun (x,y-1)</w:t>
      </w:r>
    </w:p>
    <w:p w14:paraId="598BCE0E" w14:textId="77777777" w:rsidR="00BA61F9" w:rsidRPr="00BA61F9" w:rsidRDefault="00BA61F9" w:rsidP="00BA61F9">
      <w:pPr>
        <w:ind w:left="708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>print(fun(2,4))</w:t>
      </w:r>
    </w:p>
    <w:p w14:paraId="636CE579" w14:textId="77777777" w:rsidR="00BA61F9" w:rsidRPr="00CD74D8" w:rsidRDefault="00BA61F9" w:rsidP="00BA61F9">
      <w:pPr>
        <w:ind w:left="708"/>
        <w:rPr>
          <w:rStyle w:val="Pogrubienie"/>
          <w:b w:val="0"/>
          <w:bCs w:val="0"/>
          <w:sz w:val="16"/>
          <w:szCs w:val="16"/>
          <w:lang w:val="en-US"/>
        </w:rPr>
      </w:pPr>
    </w:p>
    <w:p w14:paraId="52C31DEB" w14:textId="6922E84C" w:rsidR="00BA61F9" w:rsidRDefault="00000000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10647687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CD74D8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2</w:t>
      </w:r>
    </w:p>
    <w:p w14:paraId="7C9F2A63" w14:textId="77777777" w:rsidR="00BA61F9" w:rsidRDefault="00000000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11533392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4 </w:t>
      </w:r>
    </w:p>
    <w:p w14:paraId="15A3C176" w14:textId="77777777" w:rsidR="00BA61F9" w:rsidRDefault="00000000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390954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3</w:t>
      </w:r>
    </w:p>
    <w:p w14:paraId="63AC2C7F" w14:textId="38E4BB9F" w:rsidR="00BA61F9" w:rsidRDefault="00000000" w:rsidP="00BA61F9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-19375899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0</w:t>
      </w:r>
    </w:p>
    <w:p w14:paraId="601E186C" w14:textId="7250CDC4" w:rsidR="00BA61F9" w:rsidRDefault="00BA61F9" w:rsidP="00BA61F9">
      <w:pPr>
        <w:pStyle w:val="EgzaminPunktacja"/>
        <w:spacing w:after="0" w:line="240" w:lineRule="auto"/>
        <w:ind w:left="720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400375991"/>
          <w:placeholder>
            <w:docPart w:val="CFFD005BE33D4898B6F263CD6EA9D59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6430AD7B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 xml:space="preserve">Zakładając, że tup jest poprawnie utworzoną krotką, poniższa instrukcja </w:t>
      </w:r>
    </w:p>
    <w:p w14:paraId="4AE797C5" w14:textId="77777777" w:rsidR="00BA61F9" w:rsidRPr="000B0F55" w:rsidRDefault="00BA61F9" w:rsidP="00BA61F9">
      <w:pPr>
        <w:pStyle w:val="Akapitzlist"/>
        <w:ind w:left="348"/>
        <w:rPr>
          <w:rStyle w:val="Pogrubienie"/>
          <w:rFonts w:ascii="Times New Roman" w:hAnsi="Times New Roman" w:cs="Times New Roman"/>
          <w:b w:val="0"/>
          <w:bCs w:val="0"/>
        </w:rPr>
      </w:pPr>
      <w:r w:rsidRPr="000B0F55">
        <w:rPr>
          <w:rStyle w:val="Pogrubienie"/>
          <w:rFonts w:ascii="Times New Roman" w:hAnsi="Times New Roman" w:cs="Times New Roman"/>
          <w:b w:val="0"/>
          <w:bCs w:val="0"/>
        </w:rPr>
        <w:t xml:space="preserve">tup[1]=tup[2]+tup[0]      </w:t>
      </w:r>
    </w:p>
    <w:p w14:paraId="31B6323D" w14:textId="77777777" w:rsidR="00BA61F9" w:rsidRPr="00BA61F9" w:rsidRDefault="00BA61F9" w:rsidP="00BA61F9">
      <w:pPr>
        <w:pStyle w:val="Akapitzlist"/>
        <w:ind w:left="348"/>
        <w:rPr>
          <w:rStyle w:val="Pogrubienie"/>
          <w:rFonts w:ascii="Times New Roman" w:hAnsi="Times New Roman" w:cs="Times New Roman"/>
          <w:b w:val="0"/>
          <w:bCs w:val="0"/>
        </w:rPr>
      </w:pPr>
      <w:r w:rsidRPr="00BA61F9">
        <w:rPr>
          <w:rStyle w:val="Pogrubienie"/>
          <w:rFonts w:ascii="Times New Roman" w:hAnsi="Times New Roman" w:cs="Times New Roman"/>
          <w:b w:val="0"/>
          <w:bCs w:val="0"/>
        </w:rPr>
        <w:t>jest ?</w:t>
      </w:r>
    </w:p>
    <w:p w14:paraId="35B2278D" w14:textId="763A5384" w:rsidR="00BA61F9" w:rsidRPr="00BA61F9" w:rsidRDefault="00000000" w:rsidP="00BA61F9">
      <w:pPr>
        <w:pStyle w:val="Akapitzlist"/>
        <w:spacing w:after="0" w:line="240" w:lineRule="auto"/>
        <w:ind w:left="709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13748924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całkowicie poprawna</w:t>
      </w:r>
    </w:p>
    <w:p w14:paraId="0EA41A73" w14:textId="118FDE77" w:rsidR="00BA61F9" w:rsidRP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3096386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jest niedozwolona  ???</w:t>
      </w:r>
    </w:p>
    <w:p w14:paraId="48977988" w14:textId="089EAE2F" w:rsidR="00BA61F9" w:rsidRP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4156778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jest niepoprawna jeśli </w:t>
      </w:r>
      <w:proofErr w:type="spellStart"/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>krotka</w:t>
      </w:r>
      <w:proofErr w:type="spellEnd"/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przechowuje różne typy danych</w:t>
      </w:r>
    </w:p>
    <w:p w14:paraId="761E2261" w14:textId="71C70891" w:rsidR="00BA61F9" w:rsidRDefault="00000000" w:rsidP="00BA61F9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</w:rPr>
          <w:id w:val="-15399715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jest poprawna tylko wtedy gdy </w:t>
      </w:r>
      <w:proofErr w:type="spellStart"/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>krotka</w:t>
      </w:r>
      <w:proofErr w:type="spellEnd"/>
      <w:r w:rsidR="00BA61F9" w:rsidRPr="00BA61F9">
        <w:rPr>
          <w:rStyle w:val="Pogrubienie"/>
          <w:rFonts w:ascii="Times New Roman" w:hAnsi="Times New Roman" w:cs="Times New Roman"/>
          <w:b w:val="0"/>
          <w:bCs w:val="0"/>
        </w:rPr>
        <w:t xml:space="preserve"> przechowuje dane całkowitoliczbowe</w:t>
      </w:r>
    </w:p>
    <w:p w14:paraId="1A5DEE62" w14:textId="6BC49C49" w:rsidR="00BA61F9" w:rsidRDefault="00BA61F9" w:rsidP="00BA61F9">
      <w:pPr>
        <w:rPr>
          <w:rStyle w:val="Pogrubienie"/>
          <w:b w:val="0"/>
          <w:bCs w:val="0"/>
        </w:rPr>
      </w:pPr>
    </w:p>
    <w:p w14:paraId="2AEBF9A6" w14:textId="20F2CF7E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457226034"/>
          <w:placeholder>
            <w:docPart w:val="77BC8F74DC9840919A05DCDC82F0342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66456BA4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  <w:lang w:val="en-US"/>
        </w:rPr>
      </w:pPr>
      <w:r w:rsidRPr="00BA61F9">
        <w:rPr>
          <w:rStyle w:val="Pogrubienie"/>
          <w:rFonts w:ascii="Times New Roman" w:hAnsi="Times New Roman" w:cs="Times New Roman"/>
        </w:rPr>
        <w:t>Poniższy fragment kodu:</w:t>
      </w:r>
    </w:p>
    <w:p w14:paraId="103F4F45" w14:textId="77777777" w:rsidR="00BA61F9" w:rsidRPr="00BA61F9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def </w:t>
      </w:r>
      <w:proofErr w:type="spellStart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func</w:t>
      </w:r>
      <w:proofErr w:type="spellEnd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(</w:t>
      </w:r>
      <w:proofErr w:type="spellStart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a,b</w:t>
      </w:r>
      <w:proofErr w:type="spellEnd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):</w:t>
      </w:r>
    </w:p>
    <w:p w14:paraId="67D0B1A0" w14:textId="77777777" w:rsidR="00BA61F9" w:rsidRPr="00BA61F9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    return b ** a</w:t>
      </w:r>
    </w:p>
    <w:p w14:paraId="4C3B43BB" w14:textId="77777777" w:rsidR="00BA61F9" w:rsidRPr="00BA61F9" w:rsidRDefault="00BA61F9" w:rsidP="00BA61F9">
      <w:pPr>
        <w:ind w:left="336"/>
        <w:rPr>
          <w:rStyle w:val="Pogrubienie"/>
          <w:b w:val="0"/>
          <w:bCs w:val="0"/>
          <w:lang w:val="en-US"/>
        </w:rPr>
      </w:pPr>
    </w:p>
    <w:p w14:paraId="18A23966" w14:textId="77777777" w:rsidR="00BA61F9" w:rsidRPr="00BA61F9" w:rsidRDefault="00BA61F9" w:rsidP="00BA61F9">
      <w:pPr>
        <w:ind w:left="336"/>
        <w:rPr>
          <w:rStyle w:val="Pogrubienie"/>
          <w:b w:val="0"/>
          <w:bCs w:val="0"/>
        </w:rPr>
      </w:pPr>
      <w:proofErr w:type="spellStart"/>
      <w:r w:rsidRPr="00BA61F9">
        <w:rPr>
          <w:rStyle w:val="Pogrubienie"/>
          <w:b w:val="0"/>
          <w:bCs w:val="0"/>
        </w:rPr>
        <w:t>print</w:t>
      </w:r>
      <w:proofErr w:type="spellEnd"/>
      <w:r w:rsidRPr="00BA61F9">
        <w:rPr>
          <w:rStyle w:val="Pogrubienie"/>
          <w:b w:val="0"/>
          <w:bCs w:val="0"/>
        </w:rPr>
        <w:t>(</w:t>
      </w:r>
      <w:proofErr w:type="spellStart"/>
      <w:r w:rsidRPr="00BA61F9">
        <w:rPr>
          <w:rStyle w:val="Pogrubienie"/>
          <w:b w:val="0"/>
          <w:bCs w:val="0"/>
        </w:rPr>
        <w:t>func</w:t>
      </w:r>
      <w:proofErr w:type="spellEnd"/>
      <w:r w:rsidRPr="00BA61F9">
        <w:rPr>
          <w:rStyle w:val="Pogrubienie"/>
          <w:b w:val="0"/>
          <w:bCs w:val="0"/>
        </w:rPr>
        <w:t>(b=2,2))</w:t>
      </w:r>
    </w:p>
    <w:p w14:paraId="2280B714" w14:textId="77777777" w:rsidR="00BA61F9" w:rsidRPr="00BA61F9" w:rsidRDefault="00BA61F9" w:rsidP="00BA61F9">
      <w:pPr>
        <w:ind w:firstLine="708"/>
        <w:rPr>
          <w:rStyle w:val="Pogrubienie"/>
          <w:b w:val="0"/>
          <w:bCs w:val="0"/>
        </w:rPr>
      </w:pPr>
    </w:p>
    <w:p w14:paraId="2D5A497B" w14:textId="77777777" w:rsidR="00BA61F9" w:rsidRDefault="00000000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6341453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Jest poprawny i zwróci 2</w:t>
      </w:r>
    </w:p>
    <w:p w14:paraId="3EFC3682" w14:textId="3B55FDC8" w:rsidR="00BA61F9" w:rsidRPr="00BA61F9" w:rsidRDefault="00000000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4243225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Jest poprawny i zwróci 4</w:t>
      </w:r>
    </w:p>
    <w:p w14:paraId="0897B471" w14:textId="58242E17" w:rsidR="00BA61F9" w:rsidRDefault="00000000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3239311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> </w:t>
      </w:r>
      <w:r w:rsidR="00BA61F9">
        <w:rPr>
          <w:rStyle w:val="Pogrubienie"/>
          <w:b w:val="0"/>
          <w:bCs w:val="0"/>
        </w:rPr>
        <w:t>J</w:t>
      </w:r>
      <w:r w:rsidR="00BA61F9" w:rsidRPr="00BA61F9">
        <w:rPr>
          <w:rStyle w:val="Pogrubienie"/>
          <w:b w:val="0"/>
          <w:bCs w:val="0"/>
        </w:rPr>
        <w:t xml:space="preserve">est błędny </w:t>
      </w:r>
      <w:r w:rsidR="00BA61F9" w:rsidRPr="00BA61F9">
        <w:rPr>
          <w:rStyle w:val="Pogrubienie"/>
          <w:b w:val="0"/>
          <w:bCs w:val="0"/>
        </w:rPr>
        <w:tab/>
      </w:r>
      <w:r w:rsidR="00BA61F9" w:rsidRPr="00BA61F9">
        <w:rPr>
          <w:rStyle w:val="Pogrubienie"/>
          <w:b w:val="0"/>
          <w:bCs w:val="0"/>
        </w:rPr>
        <w:tab/>
      </w:r>
      <w:r w:rsidR="00BA61F9" w:rsidRPr="00BA61F9">
        <w:rPr>
          <w:rStyle w:val="Pogrubienie"/>
          <w:b w:val="0"/>
          <w:bCs w:val="0"/>
        </w:rPr>
        <w:tab/>
      </w:r>
    </w:p>
    <w:p w14:paraId="6CC3F490" w14:textId="1AD944FB" w:rsidR="00BA61F9" w:rsidRDefault="00000000" w:rsidP="00BA61F9">
      <w:pPr>
        <w:ind w:firstLine="708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2283000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</w:t>
      </w:r>
      <w:r w:rsidR="00BA61F9">
        <w:rPr>
          <w:rStyle w:val="Pogrubienie"/>
          <w:b w:val="0"/>
          <w:bCs w:val="0"/>
        </w:rPr>
        <w:t>J</w:t>
      </w:r>
      <w:r w:rsidR="00BA61F9" w:rsidRPr="00BA61F9">
        <w:rPr>
          <w:rStyle w:val="Pogrubienie"/>
          <w:b w:val="0"/>
          <w:bCs w:val="0"/>
        </w:rPr>
        <w:t xml:space="preserve">est poprawny i zwróci zawartość </w:t>
      </w:r>
      <w:proofErr w:type="spellStart"/>
      <w:r w:rsidR="00BA61F9" w:rsidRPr="00BA61F9">
        <w:rPr>
          <w:rStyle w:val="Pogrubienie"/>
          <w:b w:val="0"/>
          <w:bCs w:val="0"/>
        </w:rPr>
        <w:t>None</w:t>
      </w:r>
      <w:proofErr w:type="spellEnd"/>
    </w:p>
    <w:p w14:paraId="03D21A3C" w14:textId="2E45340F" w:rsidR="00BA61F9" w:rsidRDefault="00BA61F9" w:rsidP="00BA61F9">
      <w:pPr>
        <w:ind w:firstLine="708"/>
        <w:rPr>
          <w:rStyle w:val="Pogrubienie"/>
          <w:b w:val="0"/>
          <w:bCs w:val="0"/>
        </w:rPr>
      </w:pPr>
    </w:p>
    <w:p w14:paraId="2073B781" w14:textId="1E0ECED8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006830310"/>
          <w:placeholder>
            <w:docPart w:val="AC5415DC06604D0CB6A2E2CAB0C0DCBE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32513830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>Jaka wartość zostanie przypisana do zmiennej x?</w:t>
      </w:r>
    </w:p>
    <w:p w14:paraId="70E546BA" w14:textId="77777777" w:rsidR="00BA61F9" w:rsidRPr="00BA61F9" w:rsidRDefault="00BA61F9" w:rsidP="00BA61F9">
      <w:pPr>
        <w:ind w:left="336"/>
        <w:rPr>
          <w:rStyle w:val="Pogrubienie"/>
          <w:b w:val="0"/>
          <w:bCs w:val="0"/>
        </w:rPr>
      </w:pPr>
      <w:r w:rsidRPr="00BA61F9">
        <w:rPr>
          <w:rStyle w:val="Pogrubienie"/>
          <w:b w:val="0"/>
          <w:bCs w:val="0"/>
        </w:rPr>
        <w:t>z=3</w:t>
      </w:r>
    </w:p>
    <w:p w14:paraId="26D73DBD" w14:textId="77777777" w:rsidR="00BA61F9" w:rsidRPr="00BA61F9" w:rsidRDefault="00BA61F9" w:rsidP="00BA61F9">
      <w:pPr>
        <w:ind w:left="336"/>
        <w:rPr>
          <w:rStyle w:val="Pogrubienie"/>
          <w:b w:val="0"/>
          <w:bCs w:val="0"/>
        </w:rPr>
      </w:pPr>
      <w:r w:rsidRPr="00BA61F9">
        <w:rPr>
          <w:rStyle w:val="Pogrubienie"/>
          <w:b w:val="0"/>
          <w:bCs w:val="0"/>
        </w:rPr>
        <w:t>y=4</w:t>
      </w:r>
    </w:p>
    <w:p w14:paraId="2A68525B" w14:textId="77777777" w:rsidR="00BA61F9" w:rsidRPr="00BA61F9" w:rsidRDefault="00BA61F9" w:rsidP="00BA61F9">
      <w:pPr>
        <w:ind w:left="336"/>
        <w:rPr>
          <w:rStyle w:val="Pogrubienie"/>
          <w:b w:val="0"/>
          <w:bCs w:val="0"/>
        </w:rPr>
      </w:pPr>
      <w:r w:rsidRPr="00BA61F9">
        <w:rPr>
          <w:rStyle w:val="Pogrubienie"/>
          <w:b w:val="0"/>
          <w:bCs w:val="0"/>
        </w:rPr>
        <w:t xml:space="preserve">x=y&lt;z and z&gt;y </w:t>
      </w:r>
      <w:proofErr w:type="spellStart"/>
      <w:r w:rsidRPr="00BA61F9">
        <w:rPr>
          <w:rStyle w:val="Pogrubienie"/>
          <w:b w:val="0"/>
          <w:bCs w:val="0"/>
        </w:rPr>
        <w:t>or</w:t>
      </w:r>
      <w:proofErr w:type="spellEnd"/>
      <w:r w:rsidRPr="00BA61F9">
        <w:rPr>
          <w:rStyle w:val="Pogrubienie"/>
          <w:b w:val="0"/>
          <w:bCs w:val="0"/>
        </w:rPr>
        <w:t xml:space="preserve"> y&gt; z and z&lt;y</w:t>
      </w:r>
    </w:p>
    <w:p w14:paraId="7F2C269A" w14:textId="77777777" w:rsidR="00BA61F9" w:rsidRPr="000B0F55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0B0F55">
        <w:rPr>
          <w:rStyle w:val="Pogrubienie"/>
          <w:b w:val="0"/>
          <w:bCs w:val="0"/>
          <w:lang w:val="en-US"/>
        </w:rPr>
        <w:t>print(x)</w:t>
      </w:r>
    </w:p>
    <w:p w14:paraId="5BD1CEF7" w14:textId="77777777" w:rsidR="00BA61F9" w:rsidRPr="000B0F55" w:rsidRDefault="00BA61F9" w:rsidP="00BA61F9">
      <w:pPr>
        <w:ind w:left="336"/>
        <w:rPr>
          <w:rStyle w:val="Pogrubienie"/>
          <w:b w:val="0"/>
          <w:bCs w:val="0"/>
          <w:lang w:val="en-US"/>
        </w:rPr>
      </w:pPr>
    </w:p>
    <w:p w14:paraId="37BD1B6A" w14:textId="77777777" w:rsidR="00BA61F9" w:rsidRPr="000B0F55" w:rsidRDefault="00000000" w:rsidP="00BA61F9">
      <w:pPr>
        <w:rPr>
          <w:rStyle w:val="Pogrubienie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  <w:lang w:val="en-US"/>
          </w:rPr>
          <w:id w:val="-44724425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A61F9" w:rsidRPr="000B0F55">
        <w:rPr>
          <w:rStyle w:val="Pogrubienie"/>
          <w:b w:val="0"/>
          <w:bCs w:val="0"/>
          <w:lang w:val="en-US"/>
        </w:rPr>
        <w:t xml:space="preserve"> False</w:t>
      </w:r>
      <w:r w:rsidR="00BA61F9" w:rsidRPr="000B0F55">
        <w:rPr>
          <w:rStyle w:val="Pogrubienie"/>
          <w:b w:val="0"/>
          <w:bCs w:val="0"/>
          <w:lang w:val="en-US"/>
        </w:rPr>
        <w:tab/>
      </w:r>
      <w:r w:rsidR="00BA61F9" w:rsidRPr="000B0F55">
        <w:rPr>
          <w:rStyle w:val="Pogrubienie"/>
          <w:b w:val="0"/>
          <w:bCs w:val="0"/>
          <w:lang w:val="en-US"/>
        </w:rPr>
        <w:tab/>
      </w:r>
    </w:p>
    <w:p w14:paraId="2565C4F7" w14:textId="1D1CAD3B" w:rsidR="00BA61F9" w:rsidRPr="000B0F55" w:rsidRDefault="00000000" w:rsidP="00BA61F9">
      <w:pPr>
        <w:rPr>
          <w:rStyle w:val="Pogrubienie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  <w:lang w:val="en-US"/>
          </w:rPr>
          <w:id w:val="-6436648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A61F9" w:rsidRPr="000B0F55">
        <w:rPr>
          <w:rStyle w:val="Pogrubienie"/>
          <w:b w:val="0"/>
          <w:bCs w:val="0"/>
          <w:lang w:val="en-US"/>
        </w:rPr>
        <w:t xml:space="preserve"> True </w:t>
      </w:r>
      <w:r w:rsidR="00BA61F9" w:rsidRPr="000B0F55">
        <w:rPr>
          <w:rStyle w:val="Pogrubienie"/>
          <w:b w:val="0"/>
          <w:bCs w:val="0"/>
          <w:lang w:val="en-US"/>
        </w:rPr>
        <w:tab/>
      </w:r>
    </w:p>
    <w:p w14:paraId="7A4FC490" w14:textId="77777777" w:rsidR="00BA61F9" w:rsidRPr="000B0F55" w:rsidRDefault="00000000" w:rsidP="00BA61F9">
      <w:pPr>
        <w:rPr>
          <w:rStyle w:val="Pogrubienie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  <w:lang w:val="en-US"/>
          </w:rPr>
          <w:id w:val="-17362305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A61F9" w:rsidRPr="000B0F55">
        <w:rPr>
          <w:rStyle w:val="Pogrubienie"/>
          <w:b w:val="0"/>
          <w:bCs w:val="0"/>
          <w:lang w:val="en-US"/>
        </w:rPr>
        <w:t xml:space="preserve"> None </w:t>
      </w:r>
      <w:r w:rsidR="00BA61F9" w:rsidRPr="000B0F55">
        <w:rPr>
          <w:rStyle w:val="Pogrubienie"/>
          <w:b w:val="0"/>
          <w:bCs w:val="0"/>
          <w:lang w:val="en-US"/>
        </w:rPr>
        <w:tab/>
      </w:r>
    </w:p>
    <w:p w14:paraId="1AFDBEA9" w14:textId="406EA05F" w:rsidR="00BA61F9" w:rsidRPr="00BA61F9" w:rsidRDefault="00000000" w:rsidP="00BA61F9">
      <w:pPr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8600775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>
        <w:rPr>
          <w:rStyle w:val="Pogrubienie"/>
          <w:b w:val="0"/>
          <w:bCs w:val="0"/>
          <w:i/>
          <w:iCs/>
        </w:rPr>
        <w:t xml:space="preserve"> </w:t>
      </w:r>
      <w:proofErr w:type="spellStart"/>
      <w:r w:rsidR="00BA61F9">
        <w:rPr>
          <w:rStyle w:val="Pogrubienie"/>
          <w:b w:val="0"/>
          <w:bCs w:val="0"/>
        </w:rPr>
        <w:t>I</w:t>
      </w:r>
      <w:r w:rsidR="00BA61F9" w:rsidRPr="00BA61F9">
        <w:rPr>
          <w:rStyle w:val="Pogrubienie"/>
          <w:b w:val="0"/>
          <w:bCs w:val="0"/>
        </w:rPr>
        <w:t>nstrukacja</w:t>
      </w:r>
      <w:proofErr w:type="spellEnd"/>
      <w:r w:rsidR="00BA61F9" w:rsidRPr="00BA61F9">
        <w:rPr>
          <w:rStyle w:val="Pogrubienie"/>
          <w:b w:val="0"/>
          <w:bCs w:val="0"/>
        </w:rPr>
        <w:t xml:space="preserve"> wygeneruje błąd</w:t>
      </w:r>
    </w:p>
    <w:p w14:paraId="419E9A50" w14:textId="765AA416" w:rsidR="00BA61F9" w:rsidRDefault="00BA61F9" w:rsidP="00BA61F9">
      <w:pPr>
        <w:pStyle w:val="EgzaminPunktacja"/>
        <w:spacing w:after="0" w:line="240" w:lineRule="auto"/>
        <w:ind w:left="1068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04821839"/>
          <w:placeholder>
            <w:docPart w:val="C8D2FD1239BB4D39854921EAEA1DA9F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246FFB5D" w14:textId="77777777" w:rsidR="00BA61F9" w:rsidRPr="00BA61F9" w:rsidRDefault="00BA61F9" w:rsidP="00BA61F9">
      <w:pPr>
        <w:rPr>
          <w:rStyle w:val="Pogrubienie"/>
          <w:b w:val="0"/>
          <w:bCs w:val="0"/>
        </w:rPr>
      </w:pPr>
    </w:p>
    <w:p w14:paraId="13882693" w14:textId="6F7D49CC" w:rsidR="00BA61F9" w:rsidRDefault="00BA61F9" w:rsidP="00BA61F9">
      <w:pPr>
        <w:rPr>
          <w:rStyle w:val="Pogrubienie"/>
          <w:b w:val="0"/>
          <w:bCs w:val="0"/>
        </w:rPr>
      </w:pPr>
    </w:p>
    <w:p w14:paraId="348510CB" w14:textId="6FE214FC" w:rsidR="00CD74D8" w:rsidRDefault="00CD74D8" w:rsidP="00BA61F9">
      <w:pPr>
        <w:rPr>
          <w:rStyle w:val="Pogrubienie"/>
          <w:b w:val="0"/>
          <w:bCs w:val="0"/>
        </w:rPr>
      </w:pPr>
    </w:p>
    <w:p w14:paraId="4F4BEE33" w14:textId="2EFDEEAC" w:rsidR="00CD74D8" w:rsidRDefault="00CD74D8" w:rsidP="00BA61F9">
      <w:pPr>
        <w:rPr>
          <w:rStyle w:val="Pogrubienie"/>
          <w:b w:val="0"/>
          <w:bCs w:val="0"/>
        </w:rPr>
      </w:pPr>
    </w:p>
    <w:p w14:paraId="5EBA15A6" w14:textId="23DD60FD" w:rsidR="00CD74D8" w:rsidRDefault="00CD74D8" w:rsidP="00BA61F9">
      <w:pPr>
        <w:rPr>
          <w:rStyle w:val="Pogrubienie"/>
          <w:b w:val="0"/>
          <w:bCs w:val="0"/>
        </w:rPr>
      </w:pPr>
    </w:p>
    <w:p w14:paraId="7EDEA206" w14:textId="3DFAB166" w:rsidR="00CD74D8" w:rsidRDefault="00CD74D8" w:rsidP="00BA61F9">
      <w:pPr>
        <w:rPr>
          <w:rStyle w:val="Pogrubienie"/>
          <w:b w:val="0"/>
          <w:bCs w:val="0"/>
        </w:rPr>
      </w:pPr>
    </w:p>
    <w:p w14:paraId="55745B36" w14:textId="6BDC198E" w:rsidR="00CD74D8" w:rsidRDefault="00CD74D8" w:rsidP="00BA61F9">
      <w:pPr>
        <w:rPr>
          <w:rStyle w:val="Pogrubienie"/>
          <w:b w:val="0"/>
          <w:bCs w:val="0"/>
        </w:rPr>
      </w:pPr>
    </w:p>
    <w:p w14:paraId="75CD4ED9" w14:textId="6056DB2F" w:rsidR="00CD74D8" w:rsidRDefault="00CD74D8" w:rsidP="00BA61F9">
      <w:pPr>
        <w:rPr>
          <w:rStyle w:val="Pogrubienie"/>
          <w:b w:val="0"/>
          <w:bCs w:val="0"/>
        </w:rPr>
      </w:pPr>
    </w:p>
    <w:p w14:paraId="7F2379C1" w14:textId="0F02DF98" w:rsidR="00CD74D8" w:rsidRDefault="00CD74D8" w:rsidP="00BA61F9">
      <w:pPr>
        <w:rPr>
          <w:rStyle w:val="Pogrubienie"/>
          <w:b w:val="0"/>
          <w:bCs w:val="0"/>
        </w:rPr>
      </w:pPr>
    </w:p>
    <w:p w14:paraId="7C489512" w14:textId="77777777" w:rsidR="00CD74D8" w:rsidRPr="00BA61F9" w:rsidRDefault="00CD74D8" w:rsidP="00BA61F9">
      <w:pPr>
        <w:rPr>
          <w:rStyle w:val="Pogrubienie"/>
          <w:b w:val="0"/>
          <w:bCs w:val="0"/>
        </w:rPr>
      </w:pPr>
    </w:p>
    <w:p w14:paraId="693C8C53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>Przeanalizuj poniższy kod i wskaż prawdziwe zdanie</w:t>
      </w:r>
    </w:p>
    <w:p w14:paraId="52E02B76" w14:textId="77777777" w:rsidR="00BA61F9" w:rsidRPr="00BA61F9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proofErr w:type="spellStart"/>
      <w:r w:rsidRPr="00BA61F9">
        <w:rPr>
          <w:rStyle w:val="Pogrubienie"/>
          <w:b w:val="0"/>
          <w:bCs w:val="0"/>
          <w:lang w:val="en-US"/>
        </w:rPr>
        <w:t>nums</w:t>
      </w:r>
      <w:proofErr w:type="spellEnd"/>
      <w:r w:rsidRPr="00BA61F9">
        <w:rPr>
          <w:rStyle w:val="Pogrubienie"/>
          <w:b w:val="0"/>
          <w:bCs w:val="0"/>
          <w:lang w:val="en-US"/>
        </w:rPr>
        <w:t>=[1,2,3]</w:t>
      </w:r>
    </w:p>
    <w:p w14:paraId="7CF02980" w14:textId="77777777" w:rsidR="00BA61F9" w:rsidRPr="00BA61F9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proofErr w:type="spellStart"/>
      <w:r w:rsidRPr="00BA61F9">
        <w:rPr>
          <w:rStyle w:val="Pogrubienie"/>
          <w:b w:val="0"/>
          <w:bCs w:val="0"/>
          <w:lang w:val="en-US"/>
        </w:rPr>
        <w:t>vals</w:t>
      </w:r>
      <w:proofErr w:type="spellEnd"/>
      <w:r w:rsidRPr="00BA61F9">
        <w:rPr>
          <w:rStyle w:val="Pogrubienie"/>
          <w:b w:val="0"/>
          <w:bCs w:val="0"/>
          <w:lang w:val="en-US"/>
        </w:rPr>
        <w:t>=</w:t>
      </w:r>
      <w:proofErr w:type="spellStart"/>
      <w:r w:rsidRPr="00BA61F9">
        <w:rPr>
          <w:rStyle w:val="Pogrubienie"/>
          <w:b w:val="0"/>
          <w:bCs w:val="0"/>
          <w:lang w:val="en-US"/>
        </w:rPr>
        <w:t>nums</w:t>
      </w:r>
      <w:proofErr w:type="spellEnd"/>
    </w:p>
    <w:p w14:paraId="24751953" w14:textId="77777777" w:rsidR="00BA61F9" w:rsidRPr="00BA61F9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r w:rsidRPr="00BA61F9">
        <w:rPr>
          <w:rStyle w:val="Pogrubienie"/>
          <w:b w:val="0"/>
          <w:bCs w:val="0"/>
          <w:lang w:val="en-US"/>
        </w:rPr>
        <w:t xml:space="preserve">del </w:t>
      </w:r>
      <w:proofErr w:type="spellStart"/>
      <w:r w:rsidRPr="00BA61F9">
        <w:rPr>
          <w:rStyle w:val="Pogrubienie"/>
          <w:b w:val="0"/>
          <w:bCs w:val="0"/>
          <w:lang w:val="en-US"/>
        </w:rPr>
        <w:t>vals</w:t>
      </w:r>
      <w:proofErr w:type="spellEnd"/>
      <w:r w:rsidRPr="00BA61F9">
        <w:rPr>
          <w:rStyle w:val="Pogrubienie"/>
          <w:b w:val="0"/>
          <w:bCs w:val="0"/>
          <w:lang w:val="en-US"/>
        </w:rPr>
        <w:t>[:]</w:t>
      </w:r>
    </w:p>
    <w:p w14:paraId="3B594883" w14:textId="77777777" w:rsidR="00BA61F9" w:rsidRPr="00BA61F9" w:rsidRDefault="00BA61F9" w:rsidP="00BA61F9">
      <w:pPr>
        <w:rPr>
          <w:rStyle w:val="Pogrubienie"/>
          <w:b w:val="0"/>
          <w:bCs w:val="0"/>
          <w:lang w:val="en-US"/>
        </w:rPr>
      </w:pPr>
    </w:p>
    <w:p w14:paraId="3D318B3F" w14:textId="77777777" w:rsid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7035563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</w:t>
      </w:r>
      <w:proofErr w:type="spellStart"/>
      <w:r w:rsidR="00BA61F9" w:rsidRPr="00BA61F9">
        <w:rPr>
          <w:rStyle w:val="Pogrubienie"/>
          <w:b w:val="0"/>
          <w:bCs w:val="0"/>
        </w:rPr>
        <w:t>nums</w:t>
      </w:r>
      <w:proofErr w:type="spellEnd"/>
      <w:r w:rsidR="00BA61F9" w:rsidRPr="00BA61F9">
        <w:rPr>
          <w:rStyle w:val="Pogrubienie"/>
          <w:b w:val="0"/>
          <w:bCs w:val="0"/>
        </w:rPr>
        <w:t xml:space="preserve"> i </w:t>
      </w:r>
      <w:proofErr w:type="spellStart"/>
      <w:r w:rsidR="00BA61F9" w:rsidRPr="00BA61F9">
        <w:rPr>
          <w:rStyle w:val="Pogrubienie"/>
          <w:b w:val="0"/>
          <w:bCs w:val="0"/>
        </w:rPr>
        <w:t>vals</w:t>
      </w:r>
      <w:proofErr w:type="spellEnd"/>
      <w:r w:rsidR="00BA61F9" w:rsidRPr="00BA61F9">
        <w:rPr>
          <w:rStyle w:val="Pogrubienie"/>
          <w:b w:val="0"/>
          <w:bCs w:val="0"/>
        </w:rPr>
        <w:t xml:space="preserve"> to rożne nazwy tej samej listy</w:t>
      </w:r>
      <w:r w:rsidR="00BA61F9" w:rsidRPr="00BA61F9">
        <w:rPr>
          <w:rStyle w:val="Pogrubienie"/>
          <w:b w:val="0"/>
          <w:bCs w:val="0"/>
        </w:rPr>
        <w:tab/>
      </w:r>
    </w:p>
    <w:p w14:paraId="6B3FAEBE" w14:textId="7B662E71" w:rsidR="00BA61F9" w:rsidRP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6346751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kod spowoduje błąd</w:t>
      </w:r>
    </w:p>
    <w:p w14:paraId="0CE01301" w14:textId="77777777" w:rsid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7910119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lista </w:t>
      </w:r>
      <w:proofErr w:type="spellStart"/>
      <w:r w:rsidR="00BA61F9" w:rsidRPr="00BA61F9">
        <w:rPr>
          <w:rStyle w:val="Pogrubienie"/>
          <w:b w:val="0"/>
          <w:bCs w:val="0"/>
        </w:rPr>
        <w:t>nums</w:t>
      </w:r>
      <w:proofErr w:type="spellEnd"/>
      <w:r w:rsidR="00BA61F9" w:rsidRPr="00BA61F9">
        <w:rPr>
          <w:rStyle w:val="Pogrubienie"/>
          <w:b w:val="0"/>
          <w:bCs w:val="0"/>
        </w:rPr>
        <w:t xml:space="preserve"> jest dłuższa od </w:t>
      </w:r>
      <w:proofErr w:type="spellStart"/>
      <w:r w:rsidR="00BA61F9" w:rsidRPr="00BA61F9">
        <w:rPr>
          <w:rStyle w:val="Pogrubienie"/>
          <w:b w:val="0"/>
          <w:bCs w:val="0"/>
        </w:rPr>
        <w:t>vals</w:t>
      </w:r>
      <w:proofErr w:type="spellEnd"/>
      <w:r w:rsidR="00BA61F9" w:rsidRPr="00BA61F9">
        <w:rPr>
          <w:rStyle w:val="Pogrubienie"/>
          <w:b w:val="0"/>
          <w:bCs w:val="0"/>
        </w:rPr>
        <w:tab/>
      </w:r>
      <w:r w:rsidR="00BA61F9" w:rsidRPr="00BA61F9">
        <w:rPr>
          <w:rStyle w:val="Pogrubienie"/>
          <w:b w:val="0"/>
          <w:bCs w:val="0"/>
        </w:rPr>
        <w:tab/>
      </w:r>
      <w:r w:rsidR="00BA61F9" w:rsidRPr="00BA61F9">
        <w:rPr>
          <w:rStyle w:val="Pogrubienie"/>
          <w:b w:val="0"/>
          <w:bCs w:val="0"/>
        </w:rPr>
        <w:tab/>
      </w:r>
    </w:p>
    <w:p w14:paraId="051F911C" w14:textId="6897090D" w:rsid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3782159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</w:t>
      </w:r>
      <w:proofErr w:type="spellStart"/>
      <w:r w:rsidR="00BA61F9" w:rsidRPr="00BA61F9">
        <w:rPr>
          <w:rStyle w:val="Pogrubienie"/>
          <w:b w:val="0"/>
          <w:bCs w:val="0"/>
        </w:rPr>
        <w:t>nums</w:t>
      </w:r>
      <w:proofErr w:type="spellEnd"/>
      <w:r w:rsidR="00BA61F9" w:rsidRPr="00BA61F9">
        <w:rPr>
          <w:rStyle w:val="Pogrubienie"/>
          <w:b w:val="0"/>
          <w:bCs w:val="0"/>
        </w:rPr>
        <w:t xml:space="preserve"> i </w:t>
      </w:r>
      <w:proofErr w:type="spellStart"/>
      <w:r w:rsidR="00BA61F9" w:rsidRPr="00BA61F9">
        <w:rPr>
          <w:rStyle w:val="Pogrubienie"/>
          <w:b w:val="0"/>
          <w:bCs w:val="0"/>
        </w:rPr>
        <w:t>vals</w:t>
      </w:r>
      <w:proofErr w:type="spellEnd"/>
      <w:r w:rsidR="00BA61F9" w:rsidRPr="00BA61F9">
        <w:rPr>
          <w:rStyle w:val="Pogrubienie"/>
          <w:b w:val="0"/>
          <w:bCs w:val="0"/>
        </w:rPr>
        <w:t xml:space="preserve"> to różne listy</w:t>
      </w:r>
    </w:p>
    <w:p w14:paraId="50D569AB" w14:textId="2643B657" w:rsidR="00BA61F9" w:rsidRDefault="00BA61F9" w:rsidP="00BA61F9">
      <w:pPr>
        <w:ind w:firstLine="708"/>
        <w:rPr>
          <w:rStyle w:val="Pogrubienie"/>
          <w:b w:val="0"/>
          <w:bCs w:val="0"/>
        </w:rPr>
      </w:pPr>
    </w:p>
    <w:p w14:paraId="78B07E54" w14:textId="0E55CBE4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45808656"/>
          <w:placeholder>
            <w:docPart w:val="7D1DF5D5D6C74B32B8A0890F263276C1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3C98B3C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 xml:space="preserve">Ile elementów przechowuje lista  </w:t>
      </w:r>
      <w:proofErr w:type="spellStart"/>
      <w:r w:rsidRPr="00BA61F9">
        <w:rPr>
          <w:rStyle w:val="Pogrubienie"/>
          <w:rFonts w:ascii="Times New Roman" w:hAnsi="Times New Roman" w:cs="Times New Roman"/>
        </w:rPr>
        <w:t>lst</w:t>
      </w:r>
      <w:proofErr w:type="spellEnd"/>
      <w:r w:rsidRPr="00BA61F9">
        <w:rPr>
          <w:rStyle w:val="Pogrubienie"/>
          <w:rFonts w:ascii="Times New Roman" w:hAnsi="Times New Roman" w:cs="Times New Roman"/>
        </w:rPr>
        <w:t xml:space="preserve"> po wykonaniu poniższego kodu ?</w:t>
      </w:r>
    </w:p>
    <w:p w14:paraId="15EF701D" w14:textId="77777777" w:rsidR="00BA61F9" w:rsidRPr="00BA61F9" w:rsidRDefault="00BA61F9" w:rsidP="00BA61F9">
      <w:pPr>
        <w:ind w:left="336"/>
        <w:rPr>
          <w:rStyle w:val="Pogrubienie"/>
          <w:b w:val="0"/>
          <w:bCs w:val="0"/>
          <w:lang w:val="en-US"/>
        </w:rPr>
      </w:pPr>
      <w:proofErr w:type="spellStart"/>
      <w:r w:rsidRPr="00BA61F9">
        <w:rPr>
          <w:rStyle w:val="Pogrubienie"/>
          <w:b w:val="0"/>
          <w:bCs w:val="0"/>
          <w:lang w:val="en-US"/>
        </w:rPr>
        <w:t>lst</w:t>
      </w:r>
      <w:proofErr w:type="spellEnd"/>
      <w:r w:rsidRPr="00BA61F9">
        <w:rPr>
          <w:rStyle w:val="Pogrubienie"/>
          <w:b w:val="0"/>
          <w:bCs w:val="0"/>
          <w:lang w:val="en-US"/>
        </w:rPr>
        <w:t>=[</w:t>
      </w:r>
      <w:proofErr w:type="spellStart"/>
      <w:r w:rsidRPr="00BA61F9">
        <w:rPr>
          <w:rStyle w:val="Pogrubienie"/>
          <w:b w:val="0"/>
          <w:bCs w:val="0"/>
          <w:lang w:val="en-US"/>
        </w:rPr>
        <w:t>i</w:t>
      </w:r>
      <w:proofErr w:type="spellEnd"/>
      <w:r w:rsidRPr="00BA61F9">
        <w:rPr>
          <w:rStyle w:val="Pogrubienie"/>
          <w:b w:val="0"/>
          <w:bCs w:val="0"/>
          <w:lang w:val="en-US"/>
        </w:rPr>
        <w:t xml:space="preserve"> for </w:t>
      </w:r>
      <w:proofErr w:type="spellStart"/>
      <w:r w:rsidRPr="00BA61F9">
        <w:rPr>
          <w:rStyle w:val="Pogrubienie"/>
          <w:b w:val="0"/>
          <w:bCs w:val="0"/>
          <w:lang w:val="en-US"/>
        </w:rPr>
        <w:t>i</w:t>
      </w:r>
      <w:proofErr w:type="spellEnd"/>
      <w:r w:rsidRPr="00BA61F9">
        <w:rPr>
          <w:rStyle w:val="Pogrubienie"/>
          <w:b w:val="0"/>
          <w:bCs w:val="0"/>
          <w:lang w:val="en-US"/>
        </w:rPr>
        <w:t xml:space="preserve"> in range(-1,-2)]</w:t>
      </w:r>
    </w:p>
    <w:p w14:paraId="1DACD0FE" w14:textId="77777777" w:rsidR="00BA61F9" w:rsidRPr="00BA61F9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</w:p>
    <w:p w14:paraId="26AFF930" w14:textId="77777777" w:rsid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5967159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dwa</w:t>
      </w:r>
      <w:r w:rsidR="00BA61F9" w:rsidRPr="00BA61F9">
        <w:rPr>
          <w:rStyle w:val="Pogrubienie"/>
          <w:b w:val="0"/>
          <w:bCs w:val="0"/>
        </w:rPr>
        <w:tab/>
      </w:r>
      <w:r w:rsidR="00BA61F9" w:rsidRPr="00BA61F9">
        <w:rPr>
          <w:rStyle w:val="Pogrubienie"/>
          <w:b w:val="0"/>
          <w:bCs w:val="0"/>
        </w:rPr>
        <w:tab/>
      </w:r>
    </w:p>
    <w:p w14:paraId="2B6C03B3" w14:textId="77777777" w:rsid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8801663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żadnego </w:t>
      </w:r>
      <w:r w:rsidR="00BA61F9" w:rsidRPr="00BA61F9">
        <w:rPr>
          <w:rStyle w:val="Pogrubienie"/>
          <w:b w:val="0"/>
          <w:bCs w:val="0"/>
        </w:rPr>
        <w:tab/>
      </w:r>
      <w:r w:rsidR="00BA61F9" w:rsidRPr="00BA61F9">
        <w:rPr>
          <w:rStyle w:val="Pogrubienie"/>
          <w:b w:val="0"/>
          <w:bCs w:val="0"/>
        </w:rPr>
        <w:tab/>
      </w:r>
    </w:p>
    <w:p w14:paraId="703BF26D" w14:textId="77777777" w:rsid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7436463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> jeden</w:t>
      </w:r>
      <w:r w:rsidR="00BA61F9" w:rsidRPr="00BA61F9">
        <w:rPr>
          <w:rStyle w:val="Pogrubienie"/>
          <w:b w:val="0"/>
          <w:bCs w:val="0"/>
        </w:rPr>
        <w:tab/>
        <w:t xml:space="preserve"> </w:t>
      </w:r>
      <w:r w:rsidR="00BA61F9" w:rsidRPr="00BA61F9">
        <w:rPr>
          <w:rStyle w:val="Pogrubienie"/>
          <w:b w:val="0"/>
          <w:bCs w:val="0"/>
        </w:rPr>
        <w:tab/>
      </w:r>
    </w:p>
    <w:p w14:paraId="09DA6C8E" w14:textId="7C11FF40" w:rsidR="00BA61F9" w:rsidRPr="00BA61F9" w:rsidRDefault="00000000" w:rsidP="00BA61F9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9189288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A61F9" w:rsidRPr="00BA61F9">
        <w:rPr>
          <w:rStyle w:val="Pogrubienie"/>
          <w:b w:val="0"/>
          <w:bCs w:val="0"/>
        </w:rPr>
        <w:t xml:space="preserve"> </w:t>
      </w:r>
      <w:proofErr w:type="spellStart"/>
      <w:r w:rsidR="00BA61F9" w:rsidRPr="00BA61F9">
        <w:rPr>
          <w:rStyle w:val="Pogrubienie"/>
          <w:b w:val="0"/>
          <w:bCs w:val="0"/>
        </w:rPr>
        <w:t>Instrukacja</w:t>
      </w:r>
      <w:proofErr w:type="spellEnd"/>
      <w:r w:rsidR="00BA61F9" w:rsidRPr="00BA61F9">
        <w:rPr>
          <w:rStyle w:val="Pogrubienie"/>
          <w:b w:val="0"/>
          <w:bCs w:val="0"/>
        </w:rPr>
        <w:t xml:space="preserve"> wygeneruje </w:t>
      </w:r>
      <w:proofErr w:type="spellStart"/>
      <w:r w:rsidR="00BA61F9" w:rsidRPr="00BA61F9">
        <w:rPr>
          <w:rStyle w:val="Pogrubienie"/>
          <w:b w:val="0"/>
          <w:bCs w:val="0"/>
        </w:rPr>
        <w:t>bład</w:t>
      </w:r>
      <w:proofErr w:type="spellEnd"/>
    </w:p>
    <w:p w14:paraId="5367C81F" w14:textId="0C7BB2E3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73757447"/>
          <w:placeholder>
            <w:docPart w:val="1A75CAADDADF40559FFB79CE7804BF6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135FF870" w14:textId="77777777" w:rsidR="00BA61F9" w:rsidRPr="00BA61F9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</w:rPr>
      </w:pPr>
    </w:p>
    <w:p w14:paraId="63CA9177" w14:textId="77777777" w:rsidR="00BA61F9" w:rsidRPr="00BA61F9" w:rsidRDefault="00BA61F9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</w:rPr>
      </w:pPr>
      <w:r w:rsidRPr="00BA61F9">
        <w:rPr>
          <w:rStyle w:val="Pogrubienie"/>
          <w:rFonts w:ascii="Times New Roman" w:hAnsi="Times New Roman" w:cs="Times New Roman"/>
        </w:rPr>
        <w:t>Co wydrukuje  poniższy fragment kodu na konsoli</w:t>
      </w:r>
    </w:p>
    <w:p w14:paraId="6D3B6595" w14:textId="77777777" w:rsidR="00BA61F9" w:rsidRPr="00BA61F9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print("</w:t>
      </w:r>
      <w:proofErr w:type="spellStart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a","b","c</w:t>
      </w:r>
      <w:proofErr w:type="spellEnd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" ,</w:t>
      </w:r>
      <w:proofErr w:type="spellStart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sep</w:t>
      </w:r>
      <w:proofErr w:type="spellEnd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='</w:t>
      </w:r>
      <w:proofErr w:type="spellStart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sep</w:t>
      </w:r>
      <w:proofErr w:type="spellEnd"/>
      <w:r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')</w:t>
      </w:r>
    </w:p>
    <w:p w14:paraId="1AB4FFCA" w14:textId="77777777" w:rsidR="00BA61F9" w:rsidRPr="00BA61F9" w:rsidRDefault="00BA61F9" w:rsidP="00BA61F9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</w:p>
    <w:p w14:paraId="038D1CC2" w14:textId="77777777" w:rsidR="00BA61F9" w:rsidRDefault="00000000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2817234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asepbsepcsep</w:t>
      </w:r>
      <w:proofErr w:type="spellEnd"/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51143C9B" w14:textId="77777777" w:rsidR="00BA61F9" w:rsidRDefault="00000000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13562636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abc</w:t>
      </w:r>
      <w:proofErr w:type="spellEnd"/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</w:t>
      </w:r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7DBB20F3" w14:textId="77777777" w:rsidR="00BA61F9" w:rsidRDefault="00000000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5501988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 w:rsidRPr="000B0F5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a b c</w:t>
      </w:r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  <w:t xml:space="preserve"> </w:t>
      </w:r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ab/>
      </w:r>
    </w:p>
    <w:p w14:paraId="2CC5A933" w14:textId="35F7F84F" w:rsidR="00BA61F9" w:rsidRPr="00BA61F9" w:rsidRDefault="00000000" w:rsidP="00BA61F9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5006362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A61F9">
            <w:rPr>
              <w:rFonts w:ascii="MS Gothic" w:eastAsia="MS Gothic" w:hAnsi="MS Gothic" w:hint="eastAsia"/>
            </w:rPr>
            <w:t>☐</w:t>
          </w:r>
        </w:sdtContent>
      </w:sdt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BA61F9" w:rsidRPr="00BA61F9">
        <w:rPr>
          <w:rStyle w:val="Pogrubienie"/>
          <w:rFonts w:ascii="Times New Roman" w:hAnsi="Times New Roman" w:cs="Times New Roman"/>
          <w:b w:val="0"/>
          <w:bCs w:val="0"/>
          <w:lang w:val="en-US"/>
        </w:rPr>
        <w:t>asepbsepc</w:t>
      </w:r>
      <w:proofErr w:type="spellEnd"/>
    </w:p>
    <w:p w14:paraId="4B98508A" w14:textId="008A65C4" w:rsidR="00BA61F9" w:rsidRDefault="00BA61F9" w:rsidP="00BA61F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3460894"/>
          <w:placeholder>
            <w:docPart w:val="64519331E349443B8D19BFC11DE3812A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0B0F55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268F252F" w14:textId="77777777" w:rsidR="00BA61F9" w:rsidRPr="00B96C18" w:rsidRDefault="00BA61F9" w:rsidP="00174471">
      <w:pPr>
        <w:rPr>
          <w:sz w:val="12"/>
          <w:szCs w:val="12"/>
        </w:rPr>
      </w:pPr>
    </w:p>
    <w:sectPr w:rsidR="00BA61F9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8174" w14:textId="77777777" w:rsidR="00DB53A1" w:rsidRDefault="00DB53A1">
      <w:r>
        <w:separator/>
      </w:r>
    </w:p>
  </w:endnote>
  <w:endnote w:type="continuationSeparator" w:id="0">
    <w:p w14:paraId="6BFDF726" w14:textId="77777777" w:rsidR="00DB53A1" w:rsidRDefault="00DB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A9CD" w14:textId="77777777" w:rsidR="00DB53A1" w:rsidRDefault="00DB53A1">
      <w:r>
        <w:separator/>
      </w:r>
    </w:p>
  </w:footnote>
  <w:footnote w:type="continuationSeparator" w:id="0">
    <w:p w14:paraId="15841059" w14:textId="77777777" w:rsidR="00DB53A1" w:rsidRDefault="00DB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C96C03"/>
    <w:multiLevelType w:val="hybridMultilevel"/>
    <w:tmpl w:val="A00E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8226">
    <w:abstractNumId w:val="0"/>
  </w:num>
  <w:num w:numId="2" w16cid:durableId="1668054149">
    <w:abstractNumId w:val="14"/>
  </w:num>
  <w:num w:numId="3" w16cid:durableId="181391122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542DA"/>
    <w:rsid w:val="00093645"/>
    <w:rsid w:val="000B0B28"/>
    <w:rsid w:val="000B0F55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D196E"/>
    <w:rsid w:val="002E2A1E"/>
    <w:rsid w:val="002E68BB"/>
    <w:rsid w:val="00303625"/>
    <w:rsid w:val="00313B71"/>
    <w:rsid w:val="0032612C"/>
    <w:rsid w:val="00334747"/>
    <w:rsid w:val="00340E9E"/>
    <w:rsid w:val="003563A4"/>
    <w:rsid w:val="00362F03"/>
    <w:rsid w:val="003A64EF"/>
    <w:rsid w:val="003A7780"/>
    <w:rsid w:val="003E51B2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677B"/>
    <w:rsid w:val="00826E6D"/>
    <w:rsid w:val="008276A7"/>
    <w:rsid w:val="00892FA5"/>
    <w:rsid w:val="008A63C6"/>
    <w:rsid w:val="008B0BAB"/>
    <w:rsid w:val="00941721"/>
    <w:rsid w:val="0096437D"/>
    <w:rsid w:val="0099666E"/>
    <w:rsid w:val="009C4F8A"/>
    <w:rsid w:val="009D2DDC"/>
    <w:rsid w:val="00A20A25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A61F9"/>
    <w:rsid w:val="00BB5017"/>
    <w:rsid w:val="00BC3DBA"/>
    <w:rsid w:val="00CA546A"/>
    <w:rsid w:val="00CC3AA9"/>
    <w:rsid w:val="00CD74D8"/>
    <w:rsid w:val="00CE0327"/>
    <w:rsid w:val="00CE4112"/>
    <w:rsid w:val="00D0425F"/>
    <w:rsid w:val="00D1555C"/>
    <w:rsid w:val="00D33072"/>
    <w:rsid w:val="00D4779E"/>
    <w:rsid w:val="00D73B2F"/>
    <w:rsid w:val="00D86722"/>
    <w:rsid w:val="00DA68C2"/>
    <w:rsid w:val="00DA6B0B"/>
    <w:rsid w:val="00DA7BE0"/>
    <w:rsid w:val="00DB53A1"/>
    <w:rsid w:val="00DC28F2"/>
    <w:rsid w:val="00DC7AE4"/>
    <w:rsid w:val="00E05BFD"/>
    <w:rsid w:val="00EB3505"/>
    <w:rsid w:val="00EC2D6F"/>
    <w:rsid w:val="00EF7C07"/>
    <w:rsid w:val="00F00705"/>
    <w:rsid w:val="00F20A00"/>
    <w:rsid w:val="00F628E6"/>
    <w:rsid w:val="00F64329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character" w:styleId="Pogrubienie">
    <w:name w:val="Strong"/>
    <w:basedOn w:val="Domylnaczcionkaakapitu"/>
    <w:qFormat/>
    <w:rsid w:val="00BA6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B068D7DA380470E9E074A5818BF62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AB7C1B-F390-48C0-AF3A-821A592521DC}"/>
      </w:docPartPr>
      <w:docPartBody>
        <w:p w:rsidR="00560DEB" w:rsidRDefault="00C87E09" w:rsidP="00C87E09">
          <w:pPr>
            <w:pStyle w:val="AB068D7DA380470E9E074A5818BF62B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D7C94D425D4C13A67748F9A58B72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CD0EDA-DF7E-461A-811F-8DE8317DF581}"/>
      </w:docPartPr>
      <w:docPartBody>
        <w:p w:rsidR="00560DEB" w:rsidRDefault="00C87E09" w:rsidP="00C87E09">
          <w:pPr>
            <w:pStyle w:val="0DD7C94D425D4C13A67748F9A58B721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9B9B53816914A9AB25FE17C041373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9F2AFD-0010-4FB6-8FA3-4E2C5466571F}"/>
      </w:docPartPr>
      <w:docPartBody>
        <w:p w:rsidR="00560DEB" w:rsidRDefault="00C87E09" w:rsidP="00C87E09">
          <w:pPr>
            <w:pStyle w:val="49B9B53816914A9AB25FE17C0413733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FFD005BE33D4898B6F263CD6EA9D5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749526-F74F-4DAF-827A-5955C659CB17}"/>
      </w:docPartPr>
      <w:docPartBody>
        <w:p w:rsidR="00560DEB" w:rsidRDefault="00C87E09" w:rsidP="00C87E09">
          <w:pPr>
            <w:pStyle w:val="CFFD005BE33D4898B6F263CD6EA9D59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7BC8F74DC9840919A05DCDC82F034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1A9091-EAC9-4DC7-87FA-E9FC32305B69}"/>
      </w:docPartPr>
      <w:docPartBody>
        <w:p w:rsidR="00560DEB" w:rsidRDefault="00C87E09" w:rsidP="00C87E09">
          <w:pPr>
            <w:pStyle w:val="77BC8F74DC9840919A05DCDC82F034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5415DC06604D0CB6A2E2CAB0C0DC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BD72FA-3B74-4B12-988A-345F51218591}"/>
      </w:docPartPr>
      <w:docPartBody>
        <w:p w:rsidR="00560DEB" w:rsidRDefault="00C87E09" w:rsidP="00C87E09">
          <w:pPr>
            <w:pStyle w:val="AC5415DC06604D0CB6A2E2CAB0C0DCB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D2FD1239BB4D39854921EAEA1DA9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C2BCAD-0BEB-48D7-9E08-65E5D68C33B4}"/>
      </w:docPartPr>
      <w:docPartBody>
        <w:p w:rsidR="00560DEB" w:rsidRDefault="00C87E09" w:rsidP="00C87E09">
          <w:pPr>
            <w:pStyle w:val="C8D2FD1239BB4D39854921EAEA1DA9F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D1DF5D5D6C74B32B8A0890F263276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FA2640-FC13-477C-ADB4-46494AE7D689}"/>
      </w:docPartPr>
      <w:docPartBody>
        <w:p w:rsidR="00560DEB" w:rsidRDefault="00C87E09" w:rsidP="00C87E09">
          <w:pPr>
            <w:pStyle w:val="7D1DF5D5D6C74B32B8A0890F263276C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A75CAADDADF40559FFB79CE7804BF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9746EE-8F5D-4C48-B66E-43C6A38D4A66}"/>
      </w:docPartPr>
      <w:docPartBody>
        <w:p w:rsidR="00560DEB" w:rsidRDefault="00C87E09" w:rsidP="00C87E09">
          <w:pPr>
            <w:pStyle w:val="1A75CAADDADF40559FFB79CE7804BF6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4519331E349443B8D19BFC11DE381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3F5E305-AFE8-49E1-8394-4C7CDE8722A4}"/>
      </w:docPartPr>
      <w:docPartBody>
        <w:p w:rsidR="00560DEB" w:rsidRDefault="00C87E09" w:rsidP="00C87E09">
          <w:pPr>
            <w:pStyle w:val="64519331E349443B8D19BFC11DE3812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473D3F"/>
    <w:rsid w:val="00551546"/>
    <w:rsid w:val="00560DEB"/>
    <w:rsid w:val="005B05E9"/>
    <w:rsid w:val="00661C2D"/>
    <w:rsid w:val="007D1CA6"/>
    <w:rsid w:val="008A55C2"/>
    <w:rsid w:val="008B6E64"/>
    <w:rsid w:val="009A0E5B"/>
    <w:rsid w:val="00B84B18"/>
    <w:rsid w:val="00BA014D"/>
    <w:rsid w:val="00BF20B2"/>
    <w:rsid w:val="00C87E09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87E09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AB068D7DA380470E9E074A5818BF62BA">
    <w:name w:val="AB068D7DA380470E9E074A5818BF62BA"/>
    <w:rsid w:val="00C87E09"/>
  </w:style>
  <w:style w:type="paragraph" w:customStyle="1" w:styleId="0DD7C94D425D4C13A67748F9A58B721E">
    <w:name w:val="0DD7C94D425D4C13A67748F9A58B721E"/>
    <w:rsid w:val="00C87E09"/>
  </w:style>
  <w:style w:type="paragraph" w:customStyle="1" w:styleId="49B9B53816914A9AB25FE17C04137335">
    <w:name w:val="49B9B53816914A9AB25FE17C04137335"/>
    <w:rsid w:val="00C87E09"/>
  </w:style>
  <w:style w:type="paragraph" w:customStyle="1" w:styleId="CFFD005BE33D4898B6F263CD6EA9D593">
    <w:name w:val="CFFD005BE33D4898B6F263CD6EA9D593"/>
    <w:rsid w:val="00C87E09"/>
  </w:style>
  <w:style w:type="paragraph" w:customStyle="1" w:styleId="77BC8F74DC9840919A05DCDC82F03423">
    <w:name w:val="77BC8F74DC9840919A05DCDC82F03423"/>
    <w:rsid w:val="00C87E09"/>
  </w:style>
  <w:style w:type="paragraph" w:customStyle="1" w:styleId="AC5415DC06604D0CB6A2E2CAB0C0DCBE">
    <w:name w:val="AC5415DC06604D0CB6A2E2CAB0C0DCBE"/>
    <w:rsid w:val="00C87E09"/>
  </w:style>
  <w:style w:type="paragraph" w:customStyle="1" w:styleId="C8D2FD1239BB4D39854921EAEA1DA9FF">
    <w:name w:val="C8D2FD1239BB4D39854921EAEA1DA9FF"/>
    <w:rsid w:val="00C87E09"/>
  </w:style>
  <w:style w:type="paragraph" w:customStyle="1" w:styleId="7D1DF5D5D6C74B32B8A0890F263276C1">
    <w:name w:val="7D1DF5D5D6C74B32B8A0890F263276C1"/>
    <w:rsid w:val="00C87E09"/>
  </w:style>
  <w:style w:type="paragraph" w:customStyle="1" w:styleId="1A75CAADDADF40559FFB79CE7804BF63">
    <w:name w:val="1A75CAADDADF40559FFB79CE7804BF63"/>
    <w:rsid w:val="00C87E09"/>
  </w:style>
  <w:style w:type="paragraph" w:customStyle="1" w:styleId="64519331E349443B8D19BFC11DE3812A">
    <w:name w:val="64519331E349443B8D19BFC11DE3812A"/>
    <w:rsid w:val="00C87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9</cp:revision>
  <cp:lastPrinted>2009-12-03T13:50:00Z</cp:lastPrinted>
  <dcterms:created xsi:type="dcterms:W3CDTF">2022-12-05T05:28:00Z</dcterms:created>
  <dcterms:modified xsi:type="dcterms:W3CDTF">2023-12-15T09:55:00Z</dcterms:modified>
</cp:coreProperties>
</file>